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6FF87C1" w:rsidR="00CE23AA" w:rsidRDefault="006D7E4E" w:rsidP="0036239E">
      <w:pPr>
        <w:pStyle w:val="DocumentTitle"/>
        <w:ind w:firstLine="0"/>
      </w:pPr>
      <w:r>
        <w:t>Cheat Sheets</w:t>
      </w:r>
    </w:p>
    <w:p w14:paraId="21BB9CF0" w14:textId="3B7F5530" w:rsidR="005B0C0D" w:rsidRDefault="005B0C0D" w:rsidP="005B0C0D">
      <w:pPr>
        <w:pStyle w:val="StyleGuideSubsection"/>
      </w:pPr>
      <w:r>
        <w:t>Powers Of 2</w:t>
      </w:r>
    </w:p>
    <w:tbl>
      <w:tblPr>
        <w:tblStyle w:val="ColumnHeaderTableStyle"/>
        <w:tblW w:w="598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901"/>
        <w:gridCol w:w="1379"/>
        <w:gridCol w:w="2706"/>
      </w:tblGrid>
      <w:tr w:rsidR="005B0C0D" w14:paraId="2C819F5A" w14:textId="77777777" w:rsidTr="005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5806E31" w14:textId="577C3F22" w:rsidR="005B0C0D" w:rsidRDefault="005B0C0D" w:rsidP="003078A3">
            <w:r>
              <w:t>Power</w:t>
            </w:r>
          </w:p>
        </w:tc>
        <w:tc>
          <w:tcPr>
            <w:tcW w:w="1379" w:type="dxa"/>
          </w:tcPr>
          <w:p w14:paraId="1B1020D3" w14:textId="06206721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Approx</w:t>
            </w:r>
          </w:p>
        </w:tc>
        <w:tc>
          <w:tcPr>
            <w:tcW w:w="2706" w:type="dxa"/>
          </w:tcPr>
          <w:p w14:paraId="54C7FC05" w14:textId="6745B294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Exact</w:t>
            </w:r>
          </w:p>
        </w:tc>
      </w:tr>
      <w:tr w:rsidR="005B0C0D" w14:paraId="0FA4630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3CB1904" w14:textId="07F43AB3" w:rsidR="005B0C0D" w:rsidRPr="00E43F8C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79" w:type="dxa"/>
          </w:tcPr>
          <w:p w14:paraId="218B4F59" w14:textId="327FCE5F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06" w:type="dxa"/>
          </w:tcPr>
          <w:p w14:paraId="786FD934" w14:textId="6C1CDFD6" w:rsidR="005B0C0D" w:rsidRPr="00F9542A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B0C0D" w14:paraId="341AA7A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0784070" w14:textId="3C3F7DDF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79" w:type="dxa"/>
          </w:tcPr>
          <w:p w14:paraId="104CDF4F" w14:textId="6ACCB75D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06" w:type="dxa"/>
          </w:tcPr>
          <w:p w14:paraId="701F8C46" w14:textId="798B9A7A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B0C0D" w14:paraId="7D457AA6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E7456E2" w14:textId="6D7F3893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379" w:type="dxa"/>
          </w:tcPr>
          <w:p w14:paraId="6035FF4E" w14:textId="44AA4C6C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06" w:type="dxa"/>
          </w:tcPr>
          <w:p w14:paraId="1290400F" w14:textId="4DE88D9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5B0C0D" w14:paraId="1D71EA8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BA0FAB8" w14:textId="4B7B12EC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79" w:type="dxa"/>
          </w:tcPr>
          <w:p w14:paraId="09BF31F3" w14:textId="310F7DD6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706" w:type="dxa"/>
          </w:tcPr>
          <w:p w14:paraId="06EBE73C" w14:textId="59870F4E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5B0C0D" w14:paraId="50B2770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35EAE01" w14:textId="698D97C4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724634ED" w14:textId="53FCA811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2706" w:type="dxa"/>
          </w:tcPr>
          <w:p w14:paraId="0A695CC4" w14:textId="0AEF1898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5B0C0D" w14:paraId="4554255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A3690D5" w14:textId="48286B1E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79" w:type="dxa"/>
          </w:tcPr>
          <w:p w14:paraId="3A5F04A9" w14:textId="5829F4DB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2706" w:type="dxa"/>
          </w:tcPr>
          <w:p w14:paraId="6A42AA99" w14:textId="01D05AB8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5B0C0D" w14:paraId="495C356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BA1FC58" w14:textId="717A7E8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379" w:type="dxa"/>
          </w:tcPr>
          <w:p w14:paraId="705AA4B8" w14:textId="0DC993A8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2706" w:type="dxa"/>
          </w:tcPr>
          <w:p w14:paraId="606E1523" w14:textId="1542CB6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</w:t>
            </w:r>
          </w:p>
        </w:tc>
      </w:tr>
      <w:tr w:rsidR="005B0C0D" w14:paraId="79EBE46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67924C8" w14:textId="69A54C5B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79" w:type="dxa"/>
          </w:tcPr>
          <w:p w14:paraId="1084DDBB" w14:textId="65DA52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2706" w:type="dxa"/>
          </w:tcPr>
          <w:p w14:paraId="543B16F0" w14:textId="1A8517F9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256</w:t>
            </w:r>
          </w:p>
        </w:tc>
      </w:tr>
      <w:tr w:rsidR="005B0C0D" w14:paraId="364529C3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5616843" w14:textId="165FE806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379" w:type="dxa"/>
          </w:tcPr>
          <w:p w14:paraId="24E9945B" w14:textId="5AA9879E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2706" w:type="dxa"/>
          </w:tcPr>
          <w:p w14:paraId="2FED1B82" w14:textId="2DE4B7F5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512</w:t>
            </w:r>
          </w:p>
        </w:tc>
      </w:tr>
      <w:tr w:rsidR="005B0C0D" w14:paraId="650C9FA8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27E60EC" w14:textId="68A9851A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9" w:type="dxa"/>
          </w:tcPr>
          <w:p w14:paraId="15590631" w14:textId="300CA51B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2706" w:type="dxa"/>
          </w:tcPr>
          <w:p w14:paraId="134F5215" w14:textId="766C6AD7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</w:p>
        </w:tc>
      </w:tr>
      <w:tr w:rsidR="005B0C0D" w14:paraId="325D44EC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4FFA9B4" w14:textId="454DC2F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9" w:type="dxa"/>
          </w:tcPr>
          <w:p w14:paraId="0F1E4977" w14:textId="2DE78B85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2000</w:t>
            </w:r>
          </w:p>
        </w:tc>
        <w:tc>
          <w:tcPr>
            <w:tcW w:w="2706" w:type="dxa"/>
          </w:tcPr>
          <w:p w14:paraId="17F52370" w14:textId="4F870BF4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2048</w:t>
            </w:r>
          </w:p>
        </w:tc>
      </w:tr>
      <w:tr w:rsidR="005B0C0D" w14:paraId="3A14E98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222844" w14:textId="58AAEFA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79" w:type="dxa"/>
          </w:tcPr>
          <w:p w14:paraId="5F6F9649" w14:textId="2394F6FC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  <w:tc>
          <w:tcPr>
            <w:tcW w:w="2706" w:type="dxa"/>
          </w:tcPr>
          <w:p w14:paraId="56E569B3" w14:textId="205317BC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4096</w:t>
            </w:r>
          </w:p>
        </w:tc>
      </w:tr>
      <w:tr w:rsidR="005B0C0D" w14:paraId="3B2C5DB4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57C2585" w14:textId="77D6BDB6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379" w:type="dxa"/>
          </w:tcPr>
          <w:p w14:paraId="36B847C4" w14:textId="2028D153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8000</w:t>
            </w:r>
          </w:p>
        </w:tc>
        <w:tc>
          <w:tcPr>
            <w:tcW w:w="2706" w:type="dxa"/>
          </w:tcPr>
          <w:p w14:paraId="56A60C22" w14:textId="123144E6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8192</w:t>
            </w:r>
          </w:p>
        </w:tc>
      </w:tr>
      <w:tr w:rsidR="005B0C0D" w14:paraId="6FE3CABB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418FB86" w14:textId="4C09B63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379" w:type="dxa"/>
          </w:tcPr>
          <w:p w14:paraId="0D76186D" w14:textId="36D8E8F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16000</w:t>
            </w:r>
          </w:p>
        </w:tc>
        <w:tc>
          <w:tcPr>
            <w:tcW w:w="2706" w:type="dxa"/>
          </w:tcPr>
          <w:p w14:paraId="0693D1C9" w14:textId="6166664A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16384</w:t>
            </w:r>
          </w:p>
        </w:tc>
      </w:tr>
      <w:tr w:rsidR="005B0C0D" w14:paraId="291C6322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BB2C84E" w14:textId="33059890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79" w:type="dxa"/>
          </w:tcPr>
          <w:p w14:paraId="64BB1C4B" w14:textId="5B6C6A30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32000</w:t>
            </w:r>
          </w:p>
        </w:tc>
        <w:tc>
          <w:tcPr>
            <w:tcW w:w="2706" w:type="dxa"/>
          </w:tcPr>
          <w:p w14:paraId="79395FC8" w14:textId="70E732BF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32768</w:t>
            </w:r>
          </w:p>
        </w:tc>
      </w:tr>
      <w:tr w:rsidR="005B0C0D" w14:paraId="4A9CF76D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905F528" w14:textId="0BDA2A63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379" w:type="dxa"/>
          </w:tcPr>
          <w:p w14:paraId="649ACE6E" w14:textId="70699DC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65000</w:t>
            </w:r>
          </w:p>
        </w:tc>
        <w:tc>
          <w:tcPr>
            <w:tcW w:w="2706" w:type="dxa"/>
          </w:tcPr>
          <w:p w14:paraId="21EE3611" w14:textId="32D615C4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65536</w:t>
            </w:r>
          </w:p>
        </w:tc>
      </w:tr>
      <w:tr w:rsidR="005B0C0D" w14:paraId="6335A3E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BD03D57" w14:textId="36092319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379" w:type="dxa"/>
          </w:tcPr>
          <w:p w14:paraId="3ECE14FD" w14:textId="25EFD171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 million</w:t>
            </w:r>
          </w:p>
        </w:tc>
        <w:tc>
          <w:tcPr>
            <w:tcW w:w="2706" w:type="dxa"/>
          </w:tcPr>
          <w:p w14:paraId="0307F459" w14:textId="049E628C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5B0C0D">
              <w:rPr>
                <w:rFonts w:ascii="Times New Roman" w:eastAsia="Times New Roman" w:hAnsi="Times New Roman" w:cs="Times New Roman"/>
              </w:rPr>
              <w:t>777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 w:rsidRPr="005B0C0D">
              <w:rPr>
                <w:rFonts w:ascii="Times New Roman" w:eastAsia="Times New Roman" w:hAnsi="Times New Roman" w:cs="Times New Roman"/>
              </w:rPr>
              <w:t>216</w:t>
            </w:r>
          </w:p>
        </w:tc>
      </w:tr>
      <w:tr w:rsidR="005B0C0D" w14:paraId="79640081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BCA6862" w14:textId="66325C0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379" w:type="dxa"/>
          </w:tcPr>
          <w:p w14:paraId="2F135BC8" w14:textId="0307020F" w:rsidR="005B0C0D" w:rsidRP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billion</w:t>
            </w:r>
          </w:p>
        </w:tc>
        <w:tc>
          <w:tcPr>
            <w:tcW w:w="2706" w:type="dxa"/>
          </w:tcPr>
          <w:p w14:paraId="14B4DBE1" w14:textId="7FAE70B5" w:rsidR="005B0C0D" w:rsidRP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4,294,967,296</w:t>
            </w:r>
          </w:p>
        </w:tc>
      </w:tr>
      <w:tr w:rsidR="005B0C0D" w14:paraId="2AF1B2D6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379F0F" w14:textId="1A79F2D5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1379" w:type="dxa"/>
          </w:tcPr>
          <w:p w14:paraId="16DDFBE9" w14:textId="2496B1F8" w:rsidR="005B0C0D" w:rsidRDefault="00723EB1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quintillion</w:t>
            </w:r>
          </w:p>
        </w:tc>
        <w:tc>
          <w:tcPr>
            <w:tcW w:w="2706" w:type="dxa"/>
          </w:tcPr>
          <w:p w14:paraId="5D15DDFA" w14:textId="6BF52306" w:rsidR="005B0C0D" w:rsidRP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B0C0D">
              <w:rPr>
                <w:rFonts w:ascii="Times New Roman" w:eastAsia="Times New Roman" w:hAnsi="Times New Roman" w:cs="Times New Roman"/>
              </w:rPr>
              <w:t>18,446,744,073,709,551,616</w:t>
            </w:r>
          </w:p>
        </w:tc>
      </w:tr>
      <w:tr w:rsidR="005B0C0D" w14:paraId="0EEE79BA" w14:textId="77777777" w:rsidTr="005B0C0D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D9F22C9" w14:textId="7BB2356D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</w:p>
        </w:tc>
        <w:tc>
          <w:tcPr>
            <w:tcW w:w="1379" w:type="dxa"/>
          </w:tcPr>
          <w:p w14:paraId="5D0666CA" w14:textId="3A24D803" w:rsidR="005B0C0D" w:rsidRPr="00AA1901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6" w:type="dxa"/>
          </w:tcPr>
          <w:p w14:paraId="59A23144" w14:textId="688E677B" w:rsidR="005B0C0D" w:rsidRPr="00AA1901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1188D9" w14:textId="77777777" w:rsidR="005B0C0D" w:rsidRDefault="005B0C0D" w:rsidP="005B0C0D">
      <w:pPr>
        <w:pStyle w:val="StyleGuideSubsection"/>
      </w:pPr>
    </w:p>
    <w:p w14:paraId="2E921AB0" w14:textId="5BEC94B3" w:rsidR="005B0C0D" w:rsidRDefault="005B0C0D" w:rsidP="005B0C0D">
      <w:pPr>
        <w:pStyle w:val="StyleGuideSubsection"/>
      </w:pPr>
      <w:r>
        <w:lastRenderedPageBreak/>
        <w:t>Measuring Time</w:t>
      </w:r>
    </w:p>
    <w:tbl>
      <w:tblPr>
        <w:tblStyle w:val="ColumnHeaderTableStyle"/>
        <w:tblW w:w="885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54"/>
        <w:gridCol w:w="1273"/>
        <w:gridCol w:w="2497"/>
        <w:gridCol w:w="3329"/>
      </w:tblGrid>
      <w:tr w:rsidR="005B0C0D" w14:paraId="557F7C43" w14:textId="77777777" w:rsidTr="0030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616A449" w14:textId="77777777" w:rsidR="005B0C0D" w:rsidRDefault="005B0C0D" w:rsidP="003078A3">
            <w:r>
              <w:t>Unit</w:t>
            </w:r>
          </w:p>
        </w:tc>
        <w:tc>
          <w:tcPr>
            <w:tcW w:w="1273" w:type="dxa"/>
          </w:tcPr>
          <w:p w14:paraId="1DA94FE6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2497" w:type="dxa"/>
          </w:tcPr>
          <w:p w14:paraId="036AFA0F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29" w:type="dxa"/>
          </w:tcPr>
          <w:p w14:paraId="3A07BA36" w14:textId="77777777" w:rsidR="005B0C0D" w:rsidRDefault="005B0C0D" w:rsidP="00307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5B0C0D" w14:paraId="111F7D4E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16CEFD98" w14:textId="77777777" w:rsidR="005B0C0D" w:rsidRPr="00E43F8C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Millisecond</w:t>
            </w:r>
          </w:p>
        </w:tc>
        <w:tc>
          <w:tcPr>
            <w:tcW w:w="1273" w:type="dxa"/>
          </w:tcPr>
          <w:p w14:paraId="1DE36F3C" w14:textId="777777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2497" w:type="dxa"/>
          </w:tcPr>
          <w:p w14:paraId="392F216C" w14:textId="77777777" w:rsidR="005B0C0D" w:rsidRPr="00F9542A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One thousandth of a second</w:t>
            </w:r>
            <w:r w:rsidRPr="00F9542A">
              <w:t xml:space="preserve"> </w:t>
            </w:r>
          </w:p>
        </w:tc>
        <w:tc>
          <w:tcPr>
            <w:tcW w:w="3329" w:type="dxa"/>
          </w:tcPr>
          <w:p w14:paraId="6021F0CB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=0.001</m:t>
                </m:r>
              </m:oMath>
            </m:oMathPara>
          </w:p>
        </w:tc>
      </w:tr>
      <w:tr w:rsidR="005B0C0D" w14:paraId="76FAC4AA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016DFD9" w14:textId="77777777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Microsecond</w:t>
            </w:r>
          </w:p>
        </w:tc>
        <w:tc>
          <w:tcPr>
            <w:tcW w:w="1273" w:type="dxa"/>
          </w:tcPr>
          <w:p w14:paraId="08963864" w14:textId="77777777" w:rsidR="005B0C0D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μ</w:t>
            </w:r>
          </w:p>
        </w:tc>
        <w:tc>
          <w:tcPr>
            <w:tcW w:w="2497" w:type="dxa"/>
          </w:tcPr>
          <w:p w14:paraId="05FDFC6C" w14:textId="77777777" w:rsidR="005B0C0D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1901">
              <w:rPr>
                <w:rFonts w:ascii="Times New Roman" w:eastAsia="Times New Roman" w:hAnsi="Times New Roman" w:cs="Times New Roman"/>
              </w:rPr>
              <w:t>One millionth of a second</w:t>
            </w:r>
          </w:p>
        </w:tc>
        <w:tc>
          <w:tcPr>
            <w:tcW w:w="3329" w:type="dxa"/>
          </w:tcPr>
          <w:p w14:paraId="7BC95CD1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=0.000001</m:t>
                </m:r>
              </m:oMath>
            </m:oMathPara>
          </w:p>
        </w:tc>
      </w:tr>
      <w:tr w:rsidR="005B0C0D" w14:paraId="77AB74DE" w14:textId="77777777" w:rsidTr="003078A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D579670" w14:textId="77777777" w:rsidR="005B0C0D" w:rsidRDefault="005B0C0D" w:rsidP="003078A3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Nanosecond</w:t>
            </w:r>
          </w:p>
        </w:tc>
        <w:tc>
          <w:tcPr>
            <w:tcW w:w="1273" w:type="dxa"/>
          </w:tcPr>
          <w:p w14:paraId="7432F0B8" w14:textId="77777777" w:rsidR="005B0C0D" w:rsidRPr="00AA1901" w:rsidRDefault="005B0C0D" w:rsidP="003078A3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2497" w:type="dxa"/>
          </w:tcPr>
          <w:p w14:paraId="6149BF39" w14:textId="77777777" w:rsidR="005B0C0D" w:rsidRPr="00AA1901" w:rsidRDefault="005B0C0D" w:rsidP="003078A3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100E90">
              <w:rPr>
                <w:rFonts w:ascii="Times New Roman" w:eastAsia="Times New Roman" w:hAnsi="Times New Roman" w:cs="Times New Roman"/>
              </w:rPr>
              <w:t>On billionth of a second</w:t>
            </w:r>
          </w:p>
        </w:tc>
        <w:tc>
          <w:tcPr>
            <w:tcW w:w="3329" w:type="dxa"/>
          </w:tcPr>
          <w:p w14:paraId="6539DBA0" w14:textId="77777777" w:rsidR="005B0C0D" w:rsidRPr="00100E90" w:rsidRDefault="005B0C0D" w:rsidP="003078A3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1,000,000,000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=0.000000001</m:t>
                </m:r>
              </m:oMath>
            </m:oMathPara>
          </w:p>
        </w:tc>
      </w:tr>
    </w:tbl>
    <w:p w14:paraId="316BD405" w14:textId="77777777" w:rsidR="00E5423C" w:rsidRDefault="00E5423C" w:rsidP="00CF1EEF">
      <w:pPr>
        <w:pStyle w:val="StyleGuideSubsection"/>
      </w:pPr>
    </w:p>
    <w:p w14:paraId="7A69618F" w14:textId="282F1600" w:rsidR="00CF1EEF" w:rsidRDefault="00CF1EEF" w:rsidP="00CF1EEF">
      <w:pPr>
        <w:pStyle w:val="StyleGuideSubsection"/>
      </w:pPr>
      <w:r>
        <w:t>Measuring Space</w:t>
      </w:r>
    </w:p>
    <w:tbl>
      <w:tblPr>
        <w:tblStyle w:val="ColumnHeaderTableStyle"/>
        <w:tblW w:w="816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240"/>
        <w:gridCol w:w="922"/>
        <w:gridCol w:w="1169"/>
        <w:gridCol w:w="1984"/>
        <w:gridCol w:w="2845"/>
      </w:tblGrid>
      <w:tr w:rsidR="00D14380" w14:paraId="69AA4222" w14:textId="26E4C599" w:rsidTr="00D1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6C380BF7" w14:textId="77777777" w:rsidR="00D14380" w:rsidRDefault="00D14380" w:rsidP="00871BF8">
            <w:r>
              <w:t>Unit</w:t>
            </w:r>
          </w:p>
        </w:tc>
        <w:tc>
          <w:tcPr>
            <w:tcW w:w="922" w:type="dxa"/>
          </w:tcPr>
          <w:p w14:paraId="3D2FF359" w14:textId="4F426CCD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(2)</w:t>
            </w:r>
          </w:p>
        </w:tc>
        <w:tc>
          <w:tcPr>
            <w:tcW w:w="1169" w:type="dxa"/>
          </w:tcPr>
          <w:p w14:paraId="73977778" w14:textId="6D7483F2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10 (~)</w:t>
            </w:r>
          </w:p>
        </w:tc>
        <w:tc>
          <w:tcPr>
            <w:tcW w:w="1984" w:type="dxa"/>
          </w:tcPr>
          <w:p w14:paraId="14CF2424" w14:textId="71D872A8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</w:t>
            </w:r>
          </w:p>
        </w:tc>
        <w:tc>
          <w:tcPr>
            <w:tcW w:w="2845" w:type="dxa"/>
          </w:tcPr>
          <w:p w14:paraId="317D4B89" w14:textId="37F0FC8C" w:rsidR="00D14380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Exact</w:t>
            </w:r>
          </w:p>
        </w:tc>
      </w:tr>
      <w:tr w:rsidR="00D14380" w14:paraId="722ED885" w14:textId="2EC78F2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43B7F003" w14:textId="239568BF" w:rsidR="00D14380" w:rsidRPr="00E43F8C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Kilo</w:t>
            </w:r>
          </w:p>
        </w:tc>
        <w:tc>
          <w:tcPr>
            <w:tcW w:w="922" w:type="dxa"/>
          </w:tcPr>
          <w:p w14:paraId="027F7EE2" w14:textId="2ADB9CDC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69" w:type="dxa"/>
          </w:tcPr>
          <w:p w14:paraId="703344C5" w14:textId="7A10AFF5" w:rsidR="00D14380" w:rsidRPr="00F9542A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Pr="00F9542A">
              <w:t xml:space="preserve"> </w:t>
            </w:r>
          </w:p>
        </w:tc>
        <w:tc>
          <w:tcPr>
            <w:tcW w:w="1984" w:type="dxa"/>
          </w:tcPr>
          <w:p w14:paraId="79E21AE6" w14:textId="20164CDA" w:rsidR="00D14380" w:rsidRPr="00100E9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</w:t>
            </w:r>
          </w:p>
        </w:tc>
        <w:tc>
          <w:tcPr>
            <w:tcW w:w="2845" w:type="dxa"/>
          </w:tcPr>
          <w:p w14:paraId="38CB907A" w14:textId="1BD10E60" w:rsidR="00D14380" w:rsidRDefault="00C83BDA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1,000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=0.001</m:t>
                </m:r>
              </m:oMath>
            </m:oMathPara>
          </w:p>
        </w:tc>
      </w:tr>
      <w:tr w:rsidR="00D14380" w14:paraId="62C5F846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5945467F" w14:textId="4D607BB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Mega</w:t>
            </w:r>
          </w:p>
        </w:tc>
        <w:tc>
          <w:tcPr>
            <w:tcW w:w="922" w:type="dxa"/>
          </w:tcPr>
          <w:p w14:paraId="51AE68A0" w14:textId="29F4CC75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69" w:type="dxa"/>
          </w:tcPr>
          <w:p w14:paraId="2AF0B0F2" w14:textId="2F547EF2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14:paraId="6EC10030" w14:textId="5C0AA98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</w:t>
            </w:r>
          </w:p>
        </w:tc>
        <w:tc>
          <w:tcPr>
            <w:tcW w:w="2845" w:type="dxa"/>
          </w:tcPr>
          <w:p w14:paraId="7D312E31" w14:textId="7AA8FE4D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1,048,576</w:t>
            </w:r>
          </w:p>
        </w:tc>
      </w:tr>
      <w:tr w:rsidR="00D14380" w14:paraId="0CDB3E17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0A8B7199" w14:textId="6C5E9BEB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Giga</w:t>
            </w:r>
          </w:p>
        </w:tc>
        <w:tc>
          <w:tcPr>
            <w:tcW w:w="922" w:type="dxa"/>
          </w:tcPr>
          <w:p w14:paraId="2291C091" w14:textId="37148C53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169" w:type="dxa"/>
          </w:tcPr>
          <w:p w14:paraId="4C95472D" w14:textId="2A58118A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14:paraId="15D874A6" w14:textId="00B25AF6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</w:t>
            </w:r>
          </w:p>
        </w:tc>
        <w:tc>
          <w:tcPr>
            <w:tcW w:w="2845" w:type="dxa"/>
          </w:tcPr>
          <w:p w14:paraId="2BFFBBFA" w14:textId="7781CCD7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1,073,341,82</w:t>
            </w:r>
          </w:p>
        </w:tc>
      </w:tr>
      <w:tr w:rsidR="00D14380" w14:paraId="4EF6C03D" w14:textId="77777777" w:rsidTr="00D1438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23B2B5A3" w14:textId="6CAF7E05" w:rsidR="00D14380" w:rsidRDefault="00D14380" w:rsidP="00871BF8">
            <w:pPr>
              <w:spacing w:after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Tera</w:t>
            </w:r>
          </w:p>
        </w:tc>
        <w:tc>
          <w:tcPr>
            <w:tcW w:w="922" w:type="dxa"/>
          </w:tcPr>
          <w:p w14:paraId="19EF0522" w14:textId="61DAB9DF" w:rsidR="00D14380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169" w:type="dxa"/>
          </w:tcPr>
          <w:p w14:paraId="01A4B7CE" w14:textId="31F0F483" w:rsidR="00D14380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984" w:type="dxa"/>
          </w:tcPr>
          <w:p w14:paraId="272C1422" w14:textId="73E5037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1,000,000,000,000</w:t>
            </w:r>
          </w:p>
        </w:tc>
        <w:tc>
          <w:tcPr>
            <w:tcW w:w="2845" w:type="dxa"/>
          </w:tcPr>
          <w:p w14:paraId="610D1BF7" w14:textId="438B47B5" w:rsidR="00D14380" w:rsidRDefault="00D14380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1,099,511,627,776</w:t>
            </w:r>
          </w:p>
        </w:tc>
      </w:tr>
    </w:tbl>
    <w:p w14:paraId="4A215C10" w14:textId="77777777" w:rsidR="00D14380" w:rsidRDefault="00D14380" w:rsidP="00D14380">
      <w:pPr>
        <w:pStyle w:val="StyleGuideSubsection"/>
      </w:pPr>
    </w:p>
    <w:p w14:paraId="063CA743" w14:textId="77777777" w:rsidR="00E5423C" w:rsidRDefault="00E5423C" w:rsidP="00D14380">
      <w:pPr>
        <w:pStyle w:val="StyleGuideSubsection"/>
      </w:pPr>
    </w:p>
    <w:p w14:paraId="3AE95DF6" w14:textId="10B18B60" w:rsidR="00D14380" w:rsidRDefault="00463201" w:rsidP="00D14380">
      <w:pPr>
        <w:pStyle w:val="StyleGuideSubsection"/>
      </w:pPr>
      <w:r>
        <w:t>Integer</w:t>
      </w:r>
      <w:r w:rsidR="00D14380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2409"/>
        <w:gridCol w:w="3573"/>
      </w:tblGrid>
      <w:tr w:rsidR="00D14380" w14:paraId="3EAE7366" w14:textId="77777777" w:rsidTr="0055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6535F5" w14:textId="5D4E988C" w:rsidR="00D14380" w:rsidRPr="0074525B" w:rsidRDefault="00D14380" w:rsidP="00871BF8">
            <w:pPr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Type</w:t>
            </w:r>
          </w:p>
        </w:tc>
        <w:tc>
          <w:tcPr>
            <w:tcW w:w="992" w:type="dxa"/>
          </w:tcPr>
          <w:p w14:paraId="20D3B7B2" w14:textId="6141284E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</w:t>
            </w:r>
            <w:r w:rsidR="00555F96" w:rsidRPr="0074525B">
              <w:rPr>
                <w:sz w:val="16"/>
                <w:szCs w:val="16"/>
              </w:rPr>
              <w:t xml:space="preserve"> (</w:t>
            </w:r>
            <w:r w:rsidRPr="0074525B">
              <w:rPr>
                <w:sz w:val="16"/>
                <w:szCs w:val="16"/>
              </w:rPr>
              <w:t>Bytes</w:t>
            </w:r>
            <w:r w:rsidR="00555F96" w:rsidRPr="0074525B">
              <w:rPr>
                <w:sz w:val="16"/>
                <w:szCs w:val="16"/>
              </w:rPr>
              <w:t>)</w:t>
            </w:r>
          </w:p>
        </w:tc>
        <w:tc>
          <w:tcPr>
            <w:tcW w:w="2409" w:type="dxa"/>
          </w:tcPr>
          <w:p w14:paraId="753AF5C6" w14:textId="6BC176D3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Min</w:t>
            </w:r>
          </w:p>
        </w:tc>
        <w:tc>
          <w:tcPr>
            <w:tcW w:w="3573" w:type="dxa"/>
          </w:tcPr>
          <w:p w14:paraId="71F3A7C6" w14:textId="2B0D75C5" w:rsidR="00D14380" w:rsidRPr="0074525B" w:rsidRDefault="00D14380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Max</w:t>
            </w:r>
          </w:p>
        </w:tc>
      </w:tr>
      <w:tr w:rsidR="00D14380" w14:paraId="706B7287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8DDB95" w14:textId="27FF9B87" w:rsidR="00D14380" w:rsidRPr="00433EB5" w:rsidRDefault="00D14380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6E2DC090" w14:textId="03C08D84" w:rsidR="00D14380" w:rsidRPr="00433EB5" w:rsidRDefault="00D14380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C41418E" w14:textId="12E44F1F" w:rsidR="00D14380" w:rsidRPr="00433EB5" w:rsidRDefault="00D14380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1E7CDE7F" w14:textId="10044174" w:rsidR="00D14380" w:rsidRPr="00433EB5" w:rsidRDefault="00C83BDA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-1=4,294,967,295</m:t>
                </m:r>
              </m:oMath>
            </m:oMathPara>
          </w:p>
        </w:tc>
      </w:tr>
      <w:tr w:rsidR="00D14380" w14:paraId="4F1034B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159C67" w14:textId="7862A642" w:rsidR="00D14380" w:rsidRPr="00433EB5" w:rsidRDefault="0076044C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Unsigned Integer</w:t>
            </w:r>
          </w:p>
        </w:tc>
        <w:tc>
          <w:tcPr>
            <w:tcW w:w="992" w:type="dxa"/>
          </w:tcPr>
          <w:p w14:paraId="091E02E6" w14:textId="0B788976" w:rsidR="00D14380" w:rsidRPr="00433EB5" w:rsidRDefault="0076044C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5F61DF1C" w14:textId="39E327FD" w:rsidR="00D14380" w:rsidRPr="00433EB5" w:rsidRDefault="0076044C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433EB5">
              <w:rPr>
                <w:sz w:val="12"/>
                <w:szCs w:val="12"/>
              </w:rPr>
              <w:t>0</w:t>
            </w:r>
          </w:p>
        </w:tc>
        <w:tc>
          <w:tcPr>
            <w:tcW w:w="3573" w:type="dxa"/>
          </w:tcPr>
          <w:p w14:paraId="48B91FCB" w14:textId="3E69D6F9" w:rsidR="00D14380" w:rsidRPr="00433EB5" w:rsidRDefault="00C83BDA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64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-1=18,446,744,073,709,600,000</m:t>
                </m:r>
              </m:oMath>
            </m:oMathPara>
          </w:p>
        </w:tc>
      </w:tr>
      <w:tr w:rsidR="00D14380" w14:paraId="19D2F186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C40C15" w14:textId="788ED027" w:rsidR="00D14380" w:rsidRPr="00433EB5" w:rsidRDefault="00555F96" w:rsidP="00555F96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6B104344" w14:textId="78C3C6B5" w:rsidR="00D14380" w:rsidRPr="00433EB5" w:rsidRDefault="00555F96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409" w:type="dxa"/>
          </w:tcPr>
          <w:p w14:paraId="69F16609" w14:textId="46435017" w:rsidR="00D14380" w:rsidRPr="00433EB5" w:rsidRDefault="00C83BDA" w:rsidP="00871BF8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=2,147,483,648 </m:t>
                </m:r>
              </m:oMath>
            </m:oMathPara>
          </w:p>
        </w:tc>
        <w:tc>
          <w:tcPr>
            <w:tcW w:w="3573" w:type="dxa"/>
          </w:tcPr>
          <w:p w14:paraId="6CE45B7B" w14:textId="5D2C09F1" w:rsidR="00D14380" w:rsidRPr="00433EB5" w:rsidRDefault="00C83BDA" w:rsidP="00871BF8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-1=2,147,483,647</m:t>
                </m:r>
              </m:oMath>
            </m:oMathPara>
          </w:p>
        </w:tc>
      </w:tr>
      <w:tr w:rsidR="00555F96" w14:paraId="7D28D02D" w14:textId="77777777" w:rsidTr="00555F96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886843" w14:textId="0914D592" w:rsidR="00555F96" w:rsidRPr="00433EB5" w:rsidRDefault="00555F96" w:rsidP="00555F96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 w:rsidRPr="00433EB5">
              <w:rPr>
                <w:b/>
                <w:bCs/>
                <w:sz w:val="16"/>
                <w:szCs w:val="16"/>
              </w:rPr>
              <w:t>Signed Integer</w:t>
            </w:r>
          </w:p>
        </w:tc>
        <w:tc>
          <w:tcPr>
            <w:tcW w:w="992" w:type="dxa"/>
          </w:tcPr>
          <w:p w14:paraId="2814B03A" w14:textId="070811D6" w:rsidR="00555F96" w:rsidRPr="00433EB5" w:rsidRDefault="00555F96" w:rsidP="00555F96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33EB5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409" w:type="dxa"/>
          </w:tcPr>
          <w:p w14:paraId="3CB96B66" w14:textId="05C670D9" w:rsidR="00555F96" w:rsidRPr="00433EB5" w:rsidRDefault="00C83BDA" w:rsidP="00555F96">
            <w:pPr>
              <w:pStyle w:val="SourceCode"/>
              <w:spacing w:after="120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=-9,223,372,036,854,780,000</m:t>
                </m:r>
              </m:oMath>
            </m:oMathPara>
          </w:p>
        </w:tc>
        <w:tc>
          <w:tcPr>
            <w:tcW w:w="3573" w:type="dxa"/>
          </w:tcPr>
          <w:p w14:paraId="305A0917" w14:textId="265CC891" w:rsidR="00555F96" w:rsidRPr="00433EB5" w:rsidRDefault="00C83BDA" w:rsidP="00555F96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2"/>
                <w:szCs w:val="12"/>
                <w:lang w:eastAsia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63</m:t>
                    </m:r>
                  </m:sup>
                </m:sSup>
                <m:r>
                  <w:rPr>
                    <w:rFonts w:ascii="Cambria Math" w:hAnsi="Cambria Math"/>
                    <w:sz w:val="12"/>
                    <w:szCs w:val="12"/>
                  </w:rPr>
                  <m:t>-1=9,223,372,036,854,780,000</m:t>
                </m:r>
              </m:oMath>
            </m:oMathPara>
          </w:p>
        </w:tc>
      </w:tr>
    </w:tbl>
    <w:p w14:paraId="2BBF7BFF" w14:textId="77777777" w:rsidR="00D14380" w:rsidRPr="00D14380" w:rsidRDefault="00D14380" w:rsidP="00D14380">
      <w:pPr>
        <w:rPr>
          <w:lang w:eastAsia="fi-FI"/>
        </w:rPr>
      </w:pPr>
    </w:p>
    <w:p w14:paraId="587531E6" w14:textId="77777777" w:rsidR="00E975BF" w:rsidRDefault="00E975BF">
      <w:pPr>
        <w:spacing w:after="160" w:line="259" w:lineRule="auto"/>
        <w:rPr>
          <w:rFonts w:asciiTheme="majorHAnsi" w:hAnsiTheme="majorHAnsi"/>
          <w:smallCaps/>
          <w:color w:val="4F81BD" w:themeColor="accent2"/>
          <w:u w:color="7076CC" w:themeColor="text2" w:themeTint="99"/>
          <w:lang w:eastAsia="fi-FI"/>
          <w14:textOutline w14:w="9525" w14:cap="rnd" w14:cmpd="sng" w14:algn="ctr">
            <w14:solidFill>
              <w14:schemeClr w14:val="accent2"/>
            </w14:solidFill>
            <w14:prstDash w14:val="solid"/>
            <w14:bevel/>
          </w14:textOutline>
        </w:rPr>
      </w:pPr>
      <w:r>
        <w:br w:type="page"/>
      </w:r>
    </w:p>
    <w:p w14:paraId="21664A2B" w14:textId="59F99FD2" w:rsidR="00CF1EEF" w:rsidRDefault="00E975BF" w:rsidP="00C25366">
      <w:pPr>
        <w:pStyle w:val="StyleGuideSubsection"/>
      </w:pPr>
      <w:r>
        <w:lastRenderedPageBreak/>
        <w:t>Char Encoding</w:t>
      </w:r>
      <w:r w:rsidR="00463201">
        <w:t xml:space="preserve"> </w:t>
      </w:r>
      <w:r w:rsidR="00C25366">
        <w:t>Point</w:t>
      </w:r>
      <w:r w:rsidR="00463201">
        <w:t xml:space="preserve"> Types</w:t>
      </w:r>
    </w:p>
    <w:tbl>
      <w:tblPr>
        <w:tblStyle w:val="ColumnHeaderTableStyle"/>
        <w:tblW w:w="952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852"/>
        <w:gridCol w:w="2669"/>
      </w:tblGrid>
      <w:tr w:rsidR="00E975BF" w:rsidRPr="0074525B" w14:paraId="64357073" w14:textId="77777777" w:rsidTr="00E97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010484C7" w14:textId="4CC76CBC" w:rsidR="00E975BF" w:rsidRPr="0074525B" w:rsidRDefault="00E975BF" w:rsidP="00871B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Encoding</w:t>
            </w:r>
          </w:p>
        </w:tc>
        <w:tc>
          <w:tcPr>
            <w:tcW w:w="2669" w:type="dxa"/>
          </w:tcPr>
          <w:p w14:paraId="256664CA" w14:textId="77777777" w:rsidR="00E975BF" w:rsidRPr="0074525B" w:rsidRDefault="00E975BF" w:rsidP="00871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74525B">
              <w:rPr>
                <w:sz w:val="16"/>
                <w:szCs w:val="16"/>
              </w:rPr>
              <w:t>Size (Bytes)</w:t>
            </w:r>
          </w:p>
        </w:tc>
      </w:tr>
      <w:tr w:rsidR="00E975BF" w:rsidRPr="00433EB5" w14:paraId="566A5A5D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7127D3AA" w14:textId="55B503A6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ASCII</w:t>
            </w:r>
          </w:p>
        </w:tc>
        <w:tc>
          <w:tcPr>
            <w:tcW w:w="2669" w:type="dxa"/>
          </w:tcPr>
          <w:p w14:paraId="1FF007DD" w14:textId="2A23E83F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975BF" w:rsidRPr="00433EB5" w14:paraId="4DE85CEB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49197AA6" w14:textId="58AE2504" w:rsidR="00E975BF" w:rsidRPr="00433EB5" w:rsidRDefault="00E975BF" w:rsidP="00871BF8">
            <w:pPr>
              <w:spacing w:after="12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UTF-8</w:t>
            </w:r>
          </w:p>
        </w:tc>
        <w:tc>
          <w:tcPr>
            <w:tcW w:w="2669" w:type="dxa"/>
          </w:tcPr>
          <w:p w14:paraId="71831C7A" w14:textId="3F135E2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1-4</w:t>
            </w:r>
          </w:p>
        </w:tc>
      </w:tr>
      <w:tr w:rsidR="00E975BF" w:rsidRPr="00433EB5" w14:paraId="3A4B8259" w14:textId="77777777" w:rsidTr="00E975B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2" w:type="dxa"/>
          </w:tcPr>
          <w:p w14:paraId="66419316" w14:textId="44AC3514" w:rsidR="00E975BF" w:rsidRPr="00433EB5" w:rsidRDefault="00E975BF" w:rsidP="00871BF8">
            <w:pPr>
              <w:spacing w:after="120" w:line="240" w:lineRule="auto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UTF-16</w:t>
            </w:r>
          </w:p>
        </w:tc>
        <w:tc>
          <w:tcPr>
            <w:tcW w:w="2669" w:type="dxa"/>
          </w:tcPr>
          <w:p w14:paraId="7CB4AC86" w14:textId="14C36169" w:rsidR="00E975BF" w:rsidRPr="00433EB5" w:rsidRDefault="00E975BF" w:rsidP="00871BF8">
            <w:pPr>
              <w:pStyle w:val="SourceCode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2-4</w:t>
            </w:r>
          </w:p>
        </w:tc>
      </w:tr>
    </w:tbl>
    <w:p w14:paraId="0369D7DF" w14:textId="77777777" w:rsidR="00E975BF" w:rsidRDefault="00E975BF" w:rsidP="00E975BF">
      <w:pPr>
        <w:pStyle w:val="StyleGuideSubsection"/>
      </w:pPr>
    </w:p>
    <w:p w14:paraId="1AD70054" w14:textId="7A7C08C8" w:rsidR="00E975BF" w:rsidRDefault="00E975BF" w:rsidP="00E975BF">
      <w:pPr>
        <w:pStyle w:val="StyleGuideSubsection"/>
      </w:pPr>
      <w:r>
        <w:t>Floating Point Types</w:t>
      </w:r>
    </w:p>
    <w:p w14:paraId="7D78092A" w14:textId="77777777" w:rsidR="00E975BF" w:rsidRPr="00E975BF" w:rsidRDefault="00E975BF" w:rsidP="00E975BF">
      <w:pPr>
        <w:rPr>
          <w:lang w:eastAsia="fi-FI"/>
        </w:rPr>
      </w:pPr>
    </w:p>
    <w:sectPr w:rsidR="00E975BF" w:rsidRPr="00E975BF" w:rsidSect="009A2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8A54" w14:textId="77777777" w:rsidR="00C83BDA" w:rsidRDefault="00C83BDA" w:rsidP="00DC0620">
      <w:r>
        <w:separator/>
      </w:r>
    </w:p>
  </w:endnote>
  <w:endnote w:type="continuationSeparator" w:id="0">
    <w:p w14:paraId="22CF8D29" w14:textId="77777777" w:rsidR="00C83BDA" w:rsidRDefault="00C83BDA" w:rsidP="00DC0620">
      <w:r>
        <w:continuationSeparator/>
      </w:r>
    </w:p>
  </w:endnote>
  <w:endnote w:type="continuationNotice" w:id="1">
    <w:p w14:paraId="04F782CD" w14:textId="77777777" w:rsidR="00C83BDA" w:rsidRDefault="00C83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9C286" w14:textId="77777777" w:rsidR="00C83BDA" w:rsidRDefault="00C83BDA" w:rsidP="00DC0620">
      <w:r>
        <w:separator/>
      </w:r>
    </w:p>
  </w:footnote>
  <w:footnote w:type="continuationSeparator" w:id="0">
    <w:p w14:paraId="56993A39" w14:textId="77777777" w:rsidR="00C83BDA" w:rsidRDefault="00C83BDA" w:rsidP="00DC0620">
      <w:r>
        <w:continuationSeparator/>
      </w:r>
    </w:p>
  </w:footnote>
  <w:footnote w:type="continuationNotice" w:id="1">
    <w:p w14:paraId="03A6019D" w14:textId="77777777" w:rsidR="00C83BDA" w:rsidRDefault="00C83B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87418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0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17FF"/>
    <w:rsid w:val="0020238D"/>
    <w:rsid w:val="00202DFE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4239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64D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C9A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4DAA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3EB5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9AF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201"/>
    <w:rsid w:val="0046367A"/>
    <w:rsid w:val="004646DB"/>
    <w:rsid w:val="00464B6B"/>
    <w:rsid w:val="00464C09"/>
    <w:rsid w:val="00464D12"/>
    <w:rsid w:val="00465BD7"/>
    <w:rsid w:val="004664FF"/>
    <w:rsid w:val="00466EFE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339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2FA6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19E8"/>
    <w:rsid w:val="005325D6"/>
    <w:rsid w:val="0053263B"/>
    <w:rsid w:val="00532E66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7FC"/>
    <w:rsid w:val="00554D5F"/>
    <w:rsid w:val="00554D7B"/>
    <w:rsid w:val="00555F96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C0D"/>
    <w:rsid w:val="005B0F76"/>
    <w:rsid w:val="005B12F4"/>
    <w:rsid w:val="005B2194"/>
    <w:rsid w:val="005B2EF4"/>
    <w:rsid w:val="005B40C9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6F07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413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06F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E4E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3EB1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25B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44C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275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C21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2D6C"/>
    <w:rsid w:val="00893318"/>
    <w:rsid w:val="008937BC"/>
    <w:rsid w:val="00895221"/>
    <w:rsid w:val="00895857"/>
    <w:rsid w:val="008965D5"/>
    <w:rsid w:val="00896DE6"/>
    <w:rsid w:val="0089748C"/>
    <w:rsid w:val="008A03B1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5772F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752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901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A7841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69B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0D4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17D55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366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771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3BD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B98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5E4E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4B0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1EEF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AB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380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2F91"/>
    <w:rsid w:val="00DA3244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23C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5BF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0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0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C0D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0C0D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B0C0D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B0C0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C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5B0C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0C0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C0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0C0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0C0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B0C0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B0C0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B0C0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0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0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0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5B0C0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B0C0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5B0C0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B0C0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5B0C0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5B0C0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5B0C0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5B0C0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5B0C0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0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5B0C0D"/>
    <w:rPr>
      <w:b/>
    </w:rPr>
  </w:style>
  <w:style w:type="numbering" w:customStyle="1" w:styleId="KennysListStyles">
    <w:name w:val="KennysListStyles"/>
    <w:uiPriority w:val="99"/>
    <w:rsid w:val="005B0C0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5B0C0D"/>
    <w:rPr>
      <w:b/>
    </w:rPr>
  </w:style>
  <w:style w:type="paragraph" w:customStyle="1" w:styleId="Answer">
    <w:name w:val="Answer"/>
    <w:basedOn w:val="Normal"/>
    <w:qFormat/>
    <w:rsid w:val="005B0C0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5B0C0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5B0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5B0C0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5B0C0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5B0C0D"/>
    <w:rPr>
      <w:smallCaps/>
    </w:rPr>
  </w:style>
  <w:style w:type="paragraph" w:customStyle="1" w:styleId="SourceCodeCaption">
    <w:name w:val="Source Code Caption"/>
    <w:basedOn w:val="Normal"/>
    <w:rsid w:val="005B0C0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5B0C0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B0C0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0C0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B0C0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5B0C0D"/>
    <w:rPr>
      <w:b/>
      <w:smallCaps/>
    </w:rPr>
  </w:style>
  <w:style w:type="paragraph" w:customStyle="1" w:styleId="NumberedList">
    <w:name w:val="Numbered List"/>
    <w:basedOn w:val="Normal"/>
    <w:qFormat/>
    <w:rsid w:val="005B0C0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5B0C0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5B0C0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5B0C0D"/>
  </w:style>
  <w:style w:type="paragraph" w:styleId="ListNumber">
    <w:name w:val="List Number"/>
    <w:basedOn w:val="Normal"/>
    <w:uiPriority w:val="99"/>
    <w:unhideWhenUsed/>
    <w:rsid w:val="005B0C0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5B0C0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5B0C0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5B0C0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5B0C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0C0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5B0C0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5B0C0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0C0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5B0C0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B0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0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5B0C0D"/>
    <w:rPr>
      <w:smallCaps/>
    </w:rPr>
  </w:style>
  <w:style w:type="paragraph" w:customStyle="1" w:styleId="TableCellNormal">
    <w:name w:val="Table Cell Normal"/>
    <w:basedOn w:val="Normal"/>
    <w:qFormat/>
    <w:rsid w:val="005B0C0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5B0C0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5B0C0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5B0C0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5B0C0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5B0C0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5B0C0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5B0C0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5B0C0D"/>
    <w:rPr>
      <w:i/>
      <w:iCs/>
    </w:rPr>
  </w:style>
  <w:style w:type="character" w:customStyle="1" w:styleId="CommandChar">
    <w:name w:val="Command Char"/>
    <w:basedOn w:val="DefaultParagraphFont"/>
    <w:link w:val="Command"/>
    <w:rsid w:val="005B0C0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5B0C0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5B0C0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5B0C0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5B0C0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5B0C0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5B0C0D"/>
    <w:pPr>
      <w:spacing w:after="0"/>
      <w:ind w:left="924" w:hanging="357"/>
    </w:pPr>
  </w:style>
  <w:style w:type="paragraph" w:customStyle="1" w:styleId="a">
    <w:name w:val="`"/>
    <w:basedOn w:val="Normal"/>
    <w:qFormat/>
    <w:rsid w:val="005B0C0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5B0C0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5B0C0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5B0C0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5B0C0D"/>
    <w:rPr>
      <w:b/>
      <w:smallCaps/>
    </w:rPr>
  </w:style>
  <w:style w:type="table" w:customStyle="1" w:styleId="SimpleDefinition">
    <w:name w:val="SimpleDefinition"/>
    <w:basedOn w:val="TableNormal"/>
    <w:uiPriority w:val="99"/>
    <w:rsid w:val="005B0C0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5B0C0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5B0C0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5B0C0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B0C0D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5B0C0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B0C0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B0C0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B0C0D"/>
    <w:rPr>
      <w:color w:val="4BACC6" w:themeColor="accent5"/>
    </w:rPr>
  </w:style>
  <w:style w:type="paragraph" w:customStyle="1" w:styleId="ToDoSection">
    <w:name w:val="ToDo Section"/>
    <w:basedOn w:val="Heading1"/>
    <w:qFormat/>
    <w:rsid w:val="005B0C0D"/>
  </w:style>
  <w:style w:type="paragraph" w:customStyle="1" w:styleId="ToDoQuestionHeader">
    <w:name w:val="ToDo Question Header"/>
    <w:basedOn w:val="Question"/>
    <w:qFormat/>
    <w:rsid w:val="005B0C0D"/>
  </w:style>
  <w:style w:type="paragraph" w:customStyle="1" w:styleId="ToDoDetails">
    <w:name w:val="ToDoDetails"/>
    <w:basedOn w:val="Normal"/>
    <w:qFormat/>
    <w:rsid w:val="005B0C0D"/>
  </w:style>
  <w:style w:type="paragraph" w:customStyle="1" w:styleId="CodeExampleCode">
    <w:name w:val="Code Example Code"/>
    <w:basedOn w:val="Normal"/>
    <w:rsid w:val="005B0C0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5B0C0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5B0C0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5B0C0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5B0C0D"/>
  </w:style>
  <w:style w:type="paragraph" w:customStyle="1" w:styleId="questionsubsection2">
    <w:name w:val="question sub section 2"/>
    <w:basedOn w:val="Heading4"/>
    <w:qFormat/>
    <w:rsid w:val="005B0C0D"/>
  </w:style>
  <w:style w:type="paragraph" w:customStyle="1" w:styleId="ListBulletHeader2">
    <w:name w:val="List Bullet Header 2"/>
    <w:basedOn w:val="Normal"/>
    <w:next w:val="ListBullet"/>
    <w:qFormat/>
    <w:rsid w:val="005B0C0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5B0C0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5B0C0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5B0C0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5B0C0D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ind w:left="480"/>
    </w:pPr>
  </w:style>
  <w:style w:type="paragraph" w:customStyle="1" w:styleId="TutorialStepText">
    <w:name w:val="Tutorial Step Text"/>
    <w:basedOn w:val="Normal"/>
    <w:qFormat/>
    <w:rsid w:val="005B0C0D"/>
    <w:pPr>
      <w:ind w:left="480"/>
    </w:pPr>
  </w:style>
  <w:style w:type="paragraph" w:customStyle="1" w:styleId="Keyword">
    <w:name w:val="Keyword"/>
    <w:basedOn w:val="Strong1"/>
    <w:link w:val="KeywordChar"/>
    <w:qFormat/>
    <w:rsid w:val="005B0C0D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5B0C0D"/>
    <w:rPr>
      <w:rFonts w:eastAsiaTheme="minorEastAsia"/>
      <w:b w:val="0"/>
      <w:color w:val="31378B" w:themeColor="text2"/>
      <w:sz w:val="24"/>
      <w:lang w:eastAsia="fi-FI"/>
    </w:rPr>
  </w:style>
  <w:style w:type="paragraph" w:styleId="ListNumber2">
    <w:name w:val="List Number 2"/>
    <w:basedOn w:val="Normal"/>
    <w:uiPriority w:val="99"/>
    <w:unhideWhenUsed/>
    <w:rsid w:val="00404DAA"/>
    <w:pPr>
      <w:tabs>
        <w:tab w:val="num" w:pos="643"/>
      </w:tabs>
      <w:ind w:left="643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823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51</cp:revision>
  <cp:lastPrinted>2021-04-23T19:16:00Z</cp:lastPrinted>
  <dcterms:created xsi:type="dcterms:W3CDTF">2021-03-07T20:05:00Z</dcterms:created>
  <dcterms:modified xsi:type="dcterms:W3CDTF">2021-04-23T20:05:00Z</dcterms:modified>
</cp:coreProperties>
</file>